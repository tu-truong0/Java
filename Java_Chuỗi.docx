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BD7DA8" w:rsidRDefault="004D76C5" w:rsidP="004D76C5">
      <w:pPr>
        <w:jc w:val="center"/>
        <w:rPr>
          <w:b/>
          <w:sz w:val="48"/>
        </w:rPr>
      </w:pPr>
      <w:proofErr w:type="spellStart"/>
      <w:r w:rsidRPr="00BD7DA8">
        <w:rPr>
          <w:b/>
          <w:sz w:val="48"/>
        </w:rPr>
        <w:t>Chuỗi</w:t>
      </w:r>
      <w:proofErr w:type="spellEnd"/>
    </w:p>
    <w:p w:rsidR="002367B0" w:rsidRPr="005D2344" w:rsidRDefault="002367B0" w:rsidP="005D2344">
      <w:pPr>
        <w:pStyle w:val="ListParagraph"/>
        <w:numPr>
          <w:ilvl w:val="0"/>
          <w:numId w:val="25"/>
        </w:numPr>
        <w:rPr>
          <w:sz w:val="34"/>
        </w:rPr>
      </w:pPr>
      <w:proofErr w:type="spellStart"/>
      <w:r w:rsidRPr="005D2344">
        <w:rPr>
          <w:b/>
          <w:sz w:val="34"/>
        </w:rPr>
        <w:t>Chuỗi</w:t>
      </w:r>
      <w:proofErr w:type="spellEnd"/>
      <w:r w:rsidRPr="005D2344">
        <w:rPr>
          <w:b/>
          <w:sz w:val="34"/>
        </w:rPr>
        <w:t xml:space="preserve"> </w:t>
      </w:r>
      <w:proofErr w:type="spellStart"/>
      <w:r w:rsidRPr="005D2344">
        <w:rPr>
          <w:sz w:val="34"/>
        </w:rPr>
        <w:t>là</w:t>
      </w:r>
      <w:proofErr w:type="spellEnd"/>
      <w:r w:rsidRPr="005D2344">
        <w:rPr>
          <w:sz w:val="34"/>
        </w:rPr>
        <w:t>:</w:t>
      </w:r>
    </w:p>
    <w:p w:rsidR="002367B0" w:rsidRDefault="002367B0" w:rsidP="002367B0">
      <w:pPr>
        <w:pStyle w:val="ListParagraph"/>
        <w:numPr>
          <w:ilvl w:val="0"/>
          <w:numId w:val="24"/>
        </w:numPr>
        <w:rPr>
          <w:sz w:val="34"/>
        </w:rPr>
      </w:pPr>
      <w:proofErr w:type="spellStart"/>
      <w:r>
        <w:rPr>
          <w:sz w:val="34"/>
        </w:rPr>
        <w:t>Một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xâu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các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ký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tự</w:t>
      </w:r>
      <w:proofErr w:type="spellEnd"/>
      <w:r>
        <w:rPr>
          <w:sz w:val="34"/>
        </w:rPr>
        <w:t>.</w:t>
      </w:r>
    </w:p>
    <w:p w:rsidR="002367B0" w:rsidRDefault="002367B0" w:rsidP="002367B0">
      <w:pPr>
        <w:pStyle w:val="ListParagraph"/>
        <w:numPr>
          <w:ilvl w:val="0"/>
          <w:numId w:val="24"/>
        </w:numPr>
        <w:rPr>
          <w:sz w:val="34"/>
        </w:rPr>
      </w:pPr>
      <w:proofErr w:type="spellStart"/>
      <w:r>
        <w:rPr>
          <w:sz w:val="34"/>
        </w:rPr>
        <w:t>Là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một</w:t>
      </w:r>
      <w:proofErr w:type="spellEnd"/>
      <w:r>
        <w:rPr>
          <w:sz w:val="34"/>
        </w:rPr>
        <w:t xml:space="preserve"> class </w:t>
      </w:r>
      <w:proofErr w:type="spellStart"/>
      <w:r>
        <w:rPr>
          <w:sz w:val="34"/>
        </w:rPr>
        <w:t>được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xây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dựng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sẵn</w:t>
      </w:r>
      <w:proofErr w:type="spellEnd"/>
      <w:r>
        <w:rPr>
          <w:sz w:val="34"/>
        </w:rPr>
        <w:t>.</w:t>
      </w:r>
    </w:p>
    <w:p w:rsidR="002367B0" w:rsidRDefault="002367B0" w:rsidP="002367B0">
      <w:pPr>
        <w:rPr>
          <w:sz w:val="34"/>
        </w:rPr>
      </w:pPr>
      <w:proofErr w:type="spellStart"/>
      <w:r>
        <w:rPr>
          <w:sz w:val="34"/>
        </w:rPr>
        <w:t>Cú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pháp</w:t>
      </w:r>
      <w:proofErr w:type="spellEnd"/>
      <w:r>
        <w:rPr>
          <w:sz w:val="34"/>
        </w:rPr>
        <w:t>:</w:t>
      </w:r>
    </w:p>
    <w:p w:rsidR="002367B0" w:rsidRDefault="002367B0" w:rsidP="002367B0">
      <w:pPr>
        <w:rPr>
          <w:sz w:val="34"/>
        </w:rPr>
      </w:pPr>
      <w:r>
        <w:rPr>
          <w:sz w:val="34"/>
        </w:rPr>
        <w:t>String s1 = “Java”; // String literal</w:t>
      </w:r>
    </w:p>
    <w:p w:rsidR="002367B0" w:rsidRDefault="002367B0" w:rsidP="002367B0">
      <w:pPr>
        <w:rPr>
          <w:sz w:val="34"/>
        </w:rPr>
      </w:pPr>
      <w:r>
        <w:rPr>
          <w:sz w:val="34"/>
        </w:rPr>
        <w:t xml:space="preserve">String s2 = new String(“Java”); // </w:t>
      </w:r>
      <w:proofErr w:type="spellStart"/>
      <w:r>
        <w:rPr>
          <w:sz w:val="34"/>
        </w:rPr>
        <w:t>khởi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tạo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xâu</w:t>
      </w:r>
      <w:proofErr w:type="spellEnd"/>
      <w:r>
        <w:rPr>
          <w:sz w:val="34"/>
        </w:rPr>
        <w:t xml:space="preserve"> string new </w:t>
      </w:r>
      <w:proofErr w:type="spellStart"/>
      <w:r>
        <w:rPr>
          <w:sz w:val="34"/>
        </w:rPr>
        <w:t>lớp</w:t>
      </w:r>
      <w:proofErr w:type="spellEnd"/>
      <w:r>
        <w:rPr>
          <w:sz w:val="34"/>
        </w:rPr>
        <w:t xml:space="preserve"> ();</w:t>
      </w:r>
    </w:p>
    <w:p w:rsidR="002367B0" w:rsidRDefault="002367B0" w:rsidP="002367B0">
      <w:pPr>
        <w:rPr>
          <w:sz w:val="34"/>
        </w:rPr>
      </w:pPr>
      <w:r>
        <w:rPr>
          <w:sz w:val="34"/>
        </w:rPr>
        <w:t xml:space="preserve">Char </w:t>
      </w:r>
      <w:proofErr w:type="spellStart"/>
      <w:proofErr w:type="gramStart"/>
      <w:r>
        <w:rPr>
          <w:sz w:val="34"/>
        </w:rPr>
        <w:t>ch</w:t>
      </w:r>
      <w:proofErr w:type="spellEnd"/>
      <w:r>
        <w:rPr>
          <w:sz w:val="34"/>
        </w:rPr>
        <w:t>[</w:t>
      </w:r>
      <w:proofErr w:type="gramEnd"/>
      <w:r>
        <w:rPr>
          <w:sz w:val="34"/>
        </w:rPr>
        <w:t>] = {‘</w:t>
      </w:r>
      <w:proofErr w:type="spellStart"/>
      <w:r>
        <w:rPr>
          <w:sz w:val="34"/>
        </w:rPr>
        <w:t>s’,’t’,’r’,’I</w:t>
      </w:r>
      <w:proofErr w:type="spellEnd"/>
      <w:r>
        <w:rPr>
          <w:sz w:val="34"/>
        </w:rPr>
        <w:t>’};</w:t>
      </w:r>
    </w:p>
    <w:p w:rsidR="002367B0" w:rsidRDefault="002367B0" w:rsidP="002367B0">
      <w:pPr>
        <w:rPr>
          <w:sz w:val="34"/>
        </w:rPr>
      </w:pPr>
      <w:r>
        <w:rPr>
          <w:sz w:val="34"/>
        </w:rPr>
        <w:t>String s2 = new String(</w:t>
      </w:r>
      <w:proofErr w:type="spellStart"/>
      <w:r>
        <w:rPr>
          <w:sz w:val="34"/>
        </w:rPr>
        <w:t>ch</w:t>
      </w:r>
      <w:proofErr w:type="spellEnd"/>
      <w:r>
        <w:rPr>
          <w:sz w:val="34"/>
        </w:rPr>
        <w:t>);</w:t>
      </w:r>
    </w:p>
    <w:p w:rsidR="002367B0" w:rsidRDefault="002367B0" w:rsidP="002367B0">
      <w:pPr>
        <w:rPr>
          <w:sz w:val="34"/>
        </w:rPr>
      </w:pPr>
    </w:p>
    <w:p w:rsidR="002367B0" w:rsidRDefault="002367B0" w:rsidP="002367B0">
      <w:pPr>
        <w:rPr>
          <w:sz w:val="34"/>
        </w:rPr>
      </w:pPr>
      <w:proofErr w:type="spellStart"/>
      <w:r>
        <w:rPr>
          <w:sz w:val="34"/>
        </w:rPr>
        <w:t>Mỗi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ký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tự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trong</w:t>
      </w:r>
      <w:proofErr w:type="spellEnd"/>
      <w:r>
        <w:rPr>
          <w:sz w:val="34"/>
        </w:rPr>
        <w:t xml:space="preserve"> Java </w:t>
      </w:r>
      <w:proofErr w:type="spellStart"/>
      <w:r>
        <w:rPr>
          <w:sz w:val="34"/>
        </w:rPr>
        <w:t>có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độ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lớn</w:t>
      </w:r>
      <w:proofErr w:type="spellEnd"/>
      <w:r>
        <w:rPr>
          <w:sz w:val="34"/>
        </w:rPr>
        <w:t xml:space="preserve"> 2 byte, </w:t>
      </w:r>
      <w:proofErr w:type="spellStart"/>
      <w:r>
        <w:rPr>
          <w:sz w:val="34"/>
        </w:rPr>
        <w:t>mỗi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ký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tự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chiếm</w:t>
      </w:r>
      <w:proofErr w:type="spellEnd"/>
      <w:r>
        <w:rPr>
          <w:sz w:val="34"/>
        </w:rPr>
        <w:t xml:space="preserve"> 2 ô </w:t>
      </w:r>
      <w:proofErr w:type="spellStart"/>
      <w:r>
        <w:rPr>
          <w:sz w:val="34"/>
        </w:rPr>
        <w:t>nhớ</w:t>
      </w:r>
      <w:proofErr w:type="spellEnd"/>
      <w:r>
        <w:rPr>
          <w:sz w:val="34"/>
        </w:rPr>
        <w:t xml:space="preserve"> (</w:t>
      </w:r>
      <w:proofErr w:type="spellStart"/>
      <w:r>
        <w:rPr>
          <w:sz w:val="34"/>
        </w:rPr>
        <w:t>nghĩa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là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có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thể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lưu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đc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bằng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tiếng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Việt</w:t>
      </w:r>
      <w:proofErr w:type="spellEnd"/>
      <w:r>
        <w:rPr>
          <w:sz w:val="34"/>
        </w:rPr>
        <w:t>).</w:t>
      </w:r>
    </w:p>
    <w:p w:rsidR="002367B0" w:rsidRDefault="002367B0" w:rsidP="002367B0">
      <w:pPr>
        <w:rPr>
          <w:sz w:val="34"/>
        </w:rPr>
      </w:pPr>
    </w:p>
    <w:p w:rsidR="002367B0" w:rsidRPr="005D2344" w:rsidRDefault="002367B0" w:rsidP="005D2344">
      <w:pPr>
        <w:pStyle w:val="ListParagraph"/>
        <w:numPr>
          <w:ilvl w:val="0"/>
          <w:numId w:val="25"/>
        </w:numPr>
        <w:rPr>
          <w:b/>
          <w:sz w:val="34"/>
        </w:rPr>
      </w:pPr>
      <w:bookmarkStart w:id="0" w:name="_GoBack"/>
      <w:bookmarkEnd w:id="0"/>
      <w:proofErr w:type="spellStart"/>
      <w:r w:rsidRPr="005D2344">
        <w:rPr>
          <w:b/>
          <w:sz w:val="34"/>
        </w:rPr>
        <w:t>Phương</w:t>
      </w:r>
      <w:proofErr w:type="spellEnd"/>
      <w:r w:rsidRPr="005D2344">
        <w:rPr>
          <w:b/>
          <w:sz w:val="34"/>
        </w:rPr>
        <w:t xml:space="preserve"> </w:t>
      </w:r>
      <w:proofErr w:type="spellStart"/>
      <w:r w:rsidRPr="005D2344">
        <w:rPr>
          <w:b/>
          <w:sz w:val="34"/>
        </w:rPr>
        <w:t>thức</w:t>
      </w:r>
      <w:proofErr w:type="spellEnd"/>
      <w:r w:rsidR="008227A4" w:rsidRPr="005D2344">
        <w:rPr>
          <w:b/>
          <w:sz w:val="34"/>
        </w:rPr>
        <w:t xml:space="preserve"> </w:t>
      </w:r>
      <w:proofErr w:type="spellStart"/>
      <w:r w:rsidR="008227A4" w:rsidRPr="005D2344">
        <w:rPr>
          <w:b/>
          <w:sz w:val="34"/>
        </w:rPr>
        <w:t>trên</w:t>
      </w:r>
      <w:proofErr w:type="spellEnd"/>
      <w:r w:rsidR="008227A4" w:rsidRPr="005D2344">
        <w:rPr>
          <w:b/>
          <w:sz w:val="34"/>
        </w:rPr>
        <w:t xml:space="preserve"> </w:t>
      </w:r>
      <w:proofErr w:type="spellStart"/>
      <w:r w:rsidR="008227A4" w:rsidRPr="005D2344">
        <w:rPr>
          <w:b/>
          <w:sz w:val="34"/>
        </w:rPr>
        <w:t>chuỗi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  <w:proofErr w:type="spellStart"/>
            <w:r>
              <w:rPr>
                <w:b/>
                <w:sz w:val="34"/>
              </w:rPr>
              <w:t>Phương</w:t>
            </w:r>
            <w:proofErr w:type="spellEnd"/>
            <w:r>
              <w:rPr>
                <w:b/>
                <w:sz w:val="34"/>
              </w:rPr>
              <w:t xml:space="preserve"> </w:t>
            </w:r>
            <w:proofErr w:type="spellStart"/>
            <w:r>
              <w:rPr>
                <w:b/>
                <w:sz w:val="34"/>
              </w:rPr>
              <w:t>thức</w:t>
            </w:r>
            <w:proofErr w:type="spellEnd"/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  <w:proofErr w:type="spellStart"/>
            <w:r>
              <w:rPr>
                <w:b/>
                <w:sz w:val="34"/>
              </w:rPr>
              <w:t>Mô</w:t>
            </w:r>
            <w:proofErr w:type="spellEnd"/>
            <w:r>
              <w:rPr>
                <w:b/>
                <w:sz w:val="34"/>
              </w:rPr>
              <w:t xml:space="preserve"> </w:t>
            </w:r>
            <w:proofErr w:type="spellStart"/>
            <w:r>
              <w:rPr>
                <w:b/>
                <w:sz w:val="34"/>
              </w:rPr>
              <w:t>tả</w:t>
            </w:r>
            <w:proofErr w:type="spellEnd"/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String[] split() : </w:t>
            </w:r>
            <w:r w:rsidRPr="008227A4">
              <w:rPr>
                <w:sz w:val="34"/>
              </w:rPr>
              <w:t xml:space="preserve">return </w:t>
            </w:r>
            <w:proofErr w:type="spellStart"/>
            <w:r w:rsidRPr="008227A4">
              <w:rPr>
                <w:sz w:val="34"/>
              </w:rPr>
              <w:t>mảng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từ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chuỗi</w:t>
            </w:r>
            <w:proofErr w:type="spellEnd"/>
          </w:p>
        </w:tc>
        <w:tc>
          <w:tcPr>
            <w:tcW w:w="4675" w:type="dxa"/>
          </w:tcPr>
          <w:p w:rsidR="008227A4" w:rsidRPr="008227A4" w:rsidRDefault="008227A4" w:rsidP="002367B0">
            <w:pPr>
              <w:rPr>
                <w:sz w:val="34"/>
              </w:rPr>
            </w:pPr>
            <w:proofErr w:type="spellStart"/>
            <w:r w:rsidRPr="008227A4">
              <w:rPr>
                <w:sz w:val="34"/>
              </w:rPr>
              <w:t>Tách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chuỗi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thành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mảng</w:t>
            </w:r>
            <w:proofErr w:type="spellEnd"/>
            <w:r w:rsidRPr="008227A4">
              <w:rPr>
                <w:sz w:val="34"/>
              </w:rPr>
              <w:t xml:space="preserve">, </w:t>
            </w:r>
            <w:proofErr w:type="spellStart"/>
            <w:r w:rsidRPr="008227A4">
              <w:rPr>
                <w:sz w:val="34"/>
              </w:rPr>
              <w:t>tạo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ra</w:t>
            </w:r>
            <w:proofErr w:type="spellEnd"/>
            <w:r w:rsidRPr="008227A4">
              <w:rPr>
                <w:sz w:val="34"/>
              </w:rPr>
              <w:t xml:space="preserve"> 1 </w:t>
            </w:r>
            <w:proofErr w:type="spellStart"/>
            <w:r w:rsidRPr="008227A4">
              <w:rPr>
                <w:sz w:val="34"/>
              </w:rPr>
              <w:t>mảng</w:t>
            </w:r>
            <w:proofErr w:type="spellEnd"/>
            <w:r w:rsidRPr="008227A4">
              <w:rPr>
                <w:sz w:val="34"/>
              </w:rPr>
              <w:t xml:space="preserve"> </w:t>
            </w:r>
            <w:proofErr w:type="spellStart"/>
            <w:r w:rsidRPr="008227A4">
              <w:rPr>
                <w:sz w:val="34"/>
              </w:rPr>
              <w:t>chuỗi</w:t>
            </w:r>
            <w:proofErr w:type="spellEnd"/>
            <w:r w:rsidRPr="008227A4">
              <w:rPr>
                <w:sz w:val="34"/>
              </w:rPr>
              <w:t xml:space="preserve"> con</w:t>
            </w:r>
          </w:p>
        </w:tc>
      </w:tr>
      <w:tr w:rsidR="008227A4" w:rsidTr="008227A4">
        <w:tc>
          <w:tcPr>
            <w:tcW w:w="4675" w:type="dxa"/>
          </w:tcPr>
          <w:p w:rsidR="008227A4" w:rsidRDefault="008227A4" w:rsidP="002367B0">
            <w:pPr>
              <w:rPr>
                <w:b/>
                <w:sz w:val="34"/>
              </w:rPr>
            </w:pPr>
            <w:r>
              <w:rPr>
                <w:b/>
                <w:sz w:val="34"/>
              </w:rPr>
              <w:t>matched()</w:t>
            </w:r>
          </w:p>
        </w:tc>
        <w:tc>
          <w:tcPr>
            <w:tcW w:w="4675" w:type="dxa"/>
          </w:tcPr>
          <w:p w:rsidR="008227A4" w:rsidRDefault="008227A4" w:rsidP="002367B0">
            <w:pPr>
              <w:rPr>
                <w:sz w:val="34"/>
              </w:rPr>
            </w:pPr>
            <w:r>
              <w:rPr>
                <w:sz w:val="34"/>
              </w:rPr>
              <w:t xml:space="preserve">So </w:t>
            </w:r>
            <w:proofErr w:type="spellStart"/>
            <w:r>
              <w:rPr>
                <w:sz w:val="34"/>
              </w:rPr>
              <w:t>khớp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với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biểu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thức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chính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quy</w:t>
            </w:r>
            <w:proofErr w:type="spellEnd"/>
          </w:p>
          <w:p w:rsidR="002B6A54" w:rsidRPr="008227A4" w:rsidRDefault="002B6A54" w:rsidP="002367B0">
            <w:pPr>
              <w:rPr>
                <w:sz w:val="34"/>
              </w:rPr>
            </w:pPr>
            <w:r>
              <w:rPr>
                <w:sz w:val="34"/>
              </w:rPr>
              <w:t xml:space="preserve">(vs </w:t>
            </w:r>
            <w:proofErr w:type="spellStart"/>
            <w:r>
              <w:rPr>
                <w:sz w:val="34"/>
              </w:rPr>
              <w:t>chuỗi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nhập</w:t>
            </w:r>
            <w:proofErr w:type="spellEnd"/>
            <w:r>
              <w:rPr>
                <w:sz w:val="34"/>
              </w:rPr>
              <w:t xml:space="preserve"> </w:t>
            </w:r>
            <w:proofErr w:type="spellStart"/>
            <w:r>
              <w:rPr>
                <w:sz w:val="34"/>
              </w:rPr>
              <w:t>vào</w:t>
            </w:r>
            <w:proofErr w:type="spellEnd"/>
            <w:r>
              <w:rPr>
                <w:sz w:val="34"/>
              </w:rPr>
              <w:t>)</w:t>
            </w:r>
          </w:p>
        </w:tc>
      </w:tr>
    </w:tbl>
    <w:p w:rsidR="008227A4" w:rsidRPr="002367B0" w:rsidRDefault="002B6A54" w:rsidP="002367B0">
      <w:pPr>
        <w:rPr>
          <w:b/>
          <w:sz w:val="34"/>
        </w:rPr>
      </w:pPr>
      <w:r>
        <w:rPr>
          <w:b/>
          <w:sz w:val="34"/>
        </w:rPr>
        <w:t xml:space="preserve"># </w:t>
      </w:r>
      <w:proofErr w:type="spellStart"/>
      <w:r>
        <w:rPr>
          <w:b/>
          <w:sz w:val="34"/>
        </w:rPr>
        <w:t>tham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khảo</w:t>
      </w:r>
      <w:proofErr w:type="spellEnd"/>
      <w:r>
        <w:rPr>
          <w:b/>
          <w:sz w:val="34"/>
        </w:rPr>
        <w:t xml:space="preserve">: </w:t>
      </w:r>
      <w:r w:rsidR="00DE446E">
        <w:rPr>
          <w:b/>
          <w:sz w:val="34"/>
        </w:rPr>
        <w:t>docs./</w:t>
      </w:r>
      <w:r>
        <w:rPr>
          <w:b/>
          <w:sz w:val="34"/>
        </w:rPr>
        <w:t>oracle/String.html</w:t>
      </w:r>
    </w:p>
    <w:p w:rsidR="004D76C5" w:rsidRPr="005E6779" w:rsidRDefault="005E6779" w:rsidP="004D76C5">
      <w:pPr>
        <w:rPr>
          <w:sz w:val="28"/>
        </w:rPr>
      </w:pPr>
      <w:proofErr w:type="spellStart"/>
      <w:r w:rsidRPr="00FC6291">
        <w:rPr>
          <w:sz w:val="28"/>
          <w:shd w:val="clear" w:color="auto" w:fill="FFE599" w:themeFill="accent4" w:themeFillTint="66"/>
        </w:rPr>
        <w:t>Lớp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String </w:t>
      </w:r>
      <w:proofErr w:type="spellStart"/>
      <w:r w:rsidRPr="00FC6291">
        <w:rPr>
          <w:sz w:val="28"/>
          <w:shd w:val="clear" w:color="auto" w:fill="FFE599" w:themeFill="accent4" w:themeFillTint="66"/>
        </w:rPr>
        <w:t>là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lớp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đặc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biệt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mà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giá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trị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của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nó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ko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thay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đổi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sau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khi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khởi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tạo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. </w:t>
      </w:r>
      <w:proofErr w:type="spellStart"/>
      <w:r w:rsidRPr="00FC6291">
        <w:rPr>
          <w:sz w:val="28"/>
          <w:shd w:val="clear" w:color="auto" w:fill="FFE599" w:themeFill="accent4" w:themeFillTint="66"/>
        </w:rPr>
        <w:t>Trả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về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giá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trị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của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đối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tượng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mới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sau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khi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khởi</w:t>
      </w:r>
      <w:proofErr w:type="spellEnd"/>
      <w:r w:rsidRPr="00FC6291">
        <w:rPr>
          <w:sz w:val="28"/>
          <w:shd w:val="clear" w:color="auto" w:fill="FFE599" w:themeFill="accent4" w:themeFillTint="66"/>
        </w:rPr>
        <w:t xml:space="preserve"> </w:t>
      </w:r>
      <w:proofErr w:type="spellStart"/>
      <w:r w:rsidRPr="00FC6291">
        <w:rPr>
          <w:sz w:val="28"/>
          <w:shd w:val="clear" w:color="auto" w:fill="FFE599" w:themeFill="accent4" w:themeFillTint="66"/>
        </w:rPr>
        <w:t>tạo</w:t>
      </w:r>
      <w:proofErr w:type="spellEnd"/>
      <w:r w:rsidRPr="00FC6291">
        <w:rPr>
          <w:sz w:val="28"/>
          <w:shd w:val="clear" w:color="auto" w:fill="FFE599" w:themeFill="accent4" w:themeFillTint="66"/>
        </w:rPr>
        <w:t>.</w:t>
      </w:r>
    </w:p>
    <w:sectPr w:rsidR="004D76C5" w:rsidRPr="005E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6C468C"/>
    <w:multiLevelType w:val="hybridMultilevel"/>
    <w:tmpl w:val="2F4865C4"/>
    <w:lvl w:ilvl="0" w:tplc="4898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00385E"/>
    <w:multiLevelType w:val="hybridMultilevel"/>
    <w:tmpl w:val="D6F03912"/>
    <w:lvl w:ilvl="0" w:tplc="516AD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B"/>
    <w:rsid w:val="002367B0"/>
    <w:rsid w:val="002B6A54"/>
    <w:rsid w:val="004D76C5"/>
    <w:rsid w:val="004F355B"/>
    <w:rsid w:val="005D2344"/>
    <w:rsid w:val="005E6779"/>
    <w:rsid w:val="00645252"/>
    <w:rsid w:val="006D3D74"/>
    <w:rsid w:val="008227A4"/>
    <w:rsid w:val="0083569A"/>
    <w:rsid w:val="0098116B"/>
    <w:rsid w:val="00A9204E"/>
    <w:rsid w:val="00BD7DA8"/>
    <w:rsid w:val="00DE446E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7893"/>
  <w15:chartTrackingRefBased/>
  <w15:docId w15:val="{A72E174D-4A3A-4992-8506-AE86A447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367B0"/>
    <w:pPr>
      <w:ind w:left="720"/>
      <w:contextualSpacing/>
    </w:pPr>
  </w:style>
  <w:style w:type="table" w:styleId="TableGrid">
    <w:name w:val="Table Grid"/>
    <w:basedOn w:val="TableNormal"/>
    <w:uiPriority w:val="39"/>
    <w:rsid w:val="0082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10PC1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Lab10PC13</dc:creator>
  <cp:keywords/>
  <dc:description/>
  <cp:lastModifiedBy>Lab10PC13</cp:lastModifiedBy>
  <cp:revision>10</cp:revision>
  <dcterms:created xsi:type="dcterms:W3CDTF">2023-03-09T00:22:00Z</dcterms:created>
  <dcterms:modified xsi:type="dcterms:W3CDTF">2023-03-09T00:33:00Z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